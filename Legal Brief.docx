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A3B4" w14:textId="77777777" w:rsidR="009F0E74" w:rsidRDefault="00917B9A">
      <w:pPr>
        <w:pStyle w:val="AttorneyName"/>
      </w:pPr>
      <w:sdt>
        <w:sdtPr>
          <w:alias w:val="Enter attorney names:"/>
          <w:tag w:val="Enter attorney names:"/>
          <w:id w:val="-108968504"/>
          <w:placeholder>
            <w:docPart w:val="32C9ACB3B5D34624B5C43C9864146338"/>
          </w:placeholder>
          <w:temporary/>
          <w:showingPlcHdr/>
          <w15:appearance w15:val="hidden"/>
        </w:sdtPr>
        <w:sdtEndPr/>
        <w:sdtContent>
          <w:r w:rsidR="00FE2E3F">
            <w:t>Attorney Names</w:t>
          </w:r>
        </w:sdtContent>
      </w:sdt>
    </w:p>
    <w:p w14:paraId="3D800B47" w14:textId="77777777" w:rsidR="009F0E74" w:rsidRDefault="00917B9A">
      <w:pPr>
        <w:pStyle w:val="AttorneyName"/>
      </w:pPr>
      <w:sdt>
        <w:sdtPr>
          <w:alias w:val="Enter attorneys’ business address:"/>
          <w:tag w:val="Enter attorneys’ business address:"/>
          <w:id w:val="926925740"/>
          <w:placeholder>
            <w:docPart w:val="93926D137ECC459B837C4789FD943856"/>
          </w:placeholder>
          <w:temporary/>
          <w:showingPlcHdr/>
          <w15:appearance w15:val="hidden"/>
        </w:sdtPr>
        <w:sdtEndPr/>
        <w:sdtContent>
          <w:r w:rsidR="00FE2E3F">
            <w:t>Attorneys’ Business Address</w:t>
          </w:r>
        </w:sdtContent>
      </w:sdt>
    </w:p>
    <w:sdt>
      <w:sdtPr>
        <w:alias w:val="Enter City, ST ZIP Code:"/>
        <w:tag w:val="Enter City, ST ZIP Code:"/>
        <w:id w:val="-607120619"/>
        <w:placeholder>
          <w:docPart w:val="891E9989580C46D3A9879E9B1B33DB82"/>
        </w:placeholder>
        <w:temporary/>
        <w:showingPlcHdr/>
        <w15:appearance w15:val="hidden"/>
      </w:sdtPr>
      <w:sdtEndPr/>
      <w:sdtContent>
        <w:p w14:paraId="743D894B" w14:textId="77777777" w:rsidR="009F0E74" w:rsidRDefault="00FE2E3F">
          <w:pPr>
            <w:pStyle w:val="AttorneyName"/>
          </w:pPr>
          <w:r>
            <w:t>City, ST ZIP Code</w:t>
          </w:r>
        </w:p>
      </w:sdtContent>
    </w:sdt>
    <w:p w14:paraId="77C8EEAA" w14:textId="77777777" w:rsidR="009F0E74" w:rsidRDefault="00917B9A">
      <w:pPr>
        <w:pStyle w:val="AttorneyName"/>
      </w:pPr>
      <w:sdt>
        <w:sdtPr>
          <w:alias w:val="Enter phone:"/>
          <w:tag w:val="Enter phone:"/>
          <w:id w:val="157434342"/>
          <w:placeholder>
            <w:docPart w:val="AC48690298B74588A01C3CD937F083A5"/>
          </w:placeholder>
          <w:temporary/>
          <w:showingPlcHdr/>
          <w15:appearance w15:val="hidden"/>
        </w:sdtPr>
        <w:sdtEndPr/>
        <w:sdtContent>
          <w:r w:rsidR="00A90E8B">
            <w:t>P</w:t>
          </w:r>
          <w:r w:rsidR="00FE2E3F">
            <w:t>hone</w:t>
          </w:r>
        </w:sdtContent>
      </w:sdt>
      <w:r w:rsidR="00A90E8B">
        <w:t xml:space="preserve"> | </w:t>
      </w:r>
      <w:sdt>
        <w:sdtPr>
          <w:alias w:val="Enter fax:"/>
          <w:tag w:val="Enter fax:"/>
          <w:id w:val="-1212185845"/>
          <w:placeholder>
            <w:docPart w:val="8D419596B8A241888180CCE0DA089712"/>
          </w:placeholder>
          <w:temporary/>
          <w:showingPlcHdr/>
          <w15:appearance w15:val="hidden"/>
        </w:sdtPr>
        <w:sdtEndPr/>
        <w:sdtContent>
          <w:r w:rsidR="00A90E8B">
            <w:t>Fax</w:t>
          </w:r>
        </w:sdtContent>
      </w:sdt>
    </w:p>
    <w:sdt>
      <w:sdtPr>
        <w:alias w:val="Enter email:"/>
        <w:tag w:val="Enter email:"/>
        <w:id w:val="1278444789"/>
        <w:placeholder>
          <w:docPart w:val="68147EA3570847E498007931A034F5BC"/>
        </w:placeholder>
        <w:temporary/>
        <w:showingPlcHdr/>
        <w15:appearance w15:val="hidden"/>
      </w:sdtPr>
      <w:sdtEndPr/>
      <w:sdtContent>
        <w:p w14:paraId="7278E9AA" w14:textId="77777777" w:rsidR="009F0E74" w:rsidRDefault="00A90E8B">
          <w:pPr>
            <w:pStyle w:val="AttorneyName"/>
          </w:pPr>
          <w:r>
            <w:t>E</w:t>
          </w:r>
          <w:r w:rsidR="00FE2E3F">
            <w:t>mail</w:t>
          </w:r>
        </w:p>
      </w:sdtContent>
    </w:sdt>
    <w:p w14:paraId="23A90CFB" w14:textId="77777777" w:rsidR="009F0E74" w:rsidRDefault="00917B9A">
      <w:pPr>
        <w:pStyle w:val="CourtName"/>
        <w:rPr>
          <w:rStyle w:val="CourtNameChar"/>
          <w:caps/>
        </w:rPr>
      </w:pPr>
      <w:sdt>
        <w:sdtPr>
          <w:rPr>
            <w:rStyle w:val="CourtNameChar"/>
            <w:caps/>
          </w:rPr>
          <w:alias w:val="Enter Court name:"/>
          <w:tag w:val="Enter Court name:"/>
          <w:id w:val="339216157"/>
          <w:placeholder>
            <w:docPart w:val="EBB3D9CE1DD942618860C7C5839072DD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 w:rsidR="00FE2E3F">
            <w:t>Court name</w:t>
          </w:r>
        </w:sdtContent>
      </w:sdt>
    </w:p>
    <w:sdt>
      <w:sdtPr>
        <w:rPr>
          <w:rStyle w:val="CourtNameChar"/>
          <w:caps/>
        </w:rPr>
        <w:alias w:val="Enter Jurisdiction:"/>
        <w:tag w:val="Enter Jurisdiction:"/>
        <w:id w:val="-629392144"/>
        <w:placeholder>
          <w:docPart w:val="EDF32C5FCB0B42D8907069CE7B7E640C"/>
        </w:placeholder>
        <w:temporary/>
        <w:showingPlcHdr/>
        <w15:appearance w15:val="hidden"/>
      </w:sdtPr>
      <w:sdtEndPr>
        <w:rPr>
          <w:rStyle w:val="CourtNameChar"/>
        </w:rPr>
      </w:sdtEndPr>
      <w:sdtContent>
        <w:p w14:paraId="2763B427" w14:textId="77777777" w:rsidR="009F0E74" w:rsidRDefault="00FE2E3F">
          <w:pPr>
            <w:pStyle w:val="CourtName"/>
            <w:rPr>
              <w:rStyle w:val="CourtNameChar"/>
              <w:caps/>
            </w:rPr>
          </w:pPr>
          <w:r>
            <w:rPr>
              <w:rStyle w:val="CourtNameChar"/>
              <w:caps/>
            </w:rPr>
            <w:t>Jurisdiction</w:t>
          </w:r>
        </w:p>
      </w:sdtContent>
    </w:sdt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to enter Plaintiff and Defendant’s details with Case number and Pleading Title"/>
      </w:tblPr>
      <w:tblGrid>
        <w:gridCol w:w="4680"/>
        <w:gridCol w:w="4680"/>
      </w:tblGrid>
      <w:tr w:rsidR="009F0E74" w14:paraId="52C006C5" w14:textId="77777777"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14:paraId="37031422" w14:textId="77777777" w:rsidR="009F0E74" w:rsidRDefault="00917B9A">
            <w:pPr>
              <w:pStyle w:val="Parties"/>
            </w:pPr>
            <w:sdt>
              <w:sdtPr>
                <w:rPr>
                  <w:rStyle w:val="PartiesChar"/>
                  <w:caps/>
                </w:rPr>
                <w:alias w:val="Enter plaintiff's name:"/>
                <w:tag w:val="Enter plaintiff's name:"/>
                <w:id w:val="640927796"/>
                <w:placeholder>
                  <w:docPart w:val="FB804D09B1E1457EAA2946DBC8D0CCB9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</w:rPr>
              </w:sdtEndPr>
              <w:sdtContent>
                <w:r w:rsidR="00FE2E3F">
                  <w:t>Plaintiff's name</w:t>
                </w:r>
              </w:sdtContent>
            </w:sdt>
            <w:r w:rsidR="00FE2E3F">
              <w:t>,</w:t>
            </w:r>
          </w:p>
          <w:p w14:paraId="0C283FA3" w14:textId="77777777" w:rsidR="009F0E74" w:rsidRDefault="00917B9A">
            <w:sdt>
              <w:sdtPr>
                <w:alias w:val="Plaintiff:"/>
                <w:tag w:val="Plaintiff:"/>
                <w:id w:val="1770352397"/>
                <w:placeholder>
                  <w:docPart w:val="2FB1E1482A5448D4A45B30F753A24F7D"/>
                </w:placeholder>
                <w:temporary/>
                <w:showingPlcHdr/>
                <w15:appearance w15:val="hidden"/>
              </w:sdtPr>
              <w:sdtEndPr/>
              <w:sdtContent>
                <w:r w:rsidR="00AE557D">
                  <w:t>Plaintiff</w:t>
                </w:r>
              </w:sdtContent>
            </w:sdt>
            <w:r w:rsidR="00FE2E3F">
              <w:t>,</w:t>
            </w:r>
          </w:p>
          <w:p w14:paraId="7F1DF72D" w14:textId="77777777" w:rsidR="009F0E74" w:rsidRDefault="00917B9A">
            <w:pPr>
              <w:ind w:firstLine="0"/>
              <w:jc w:val="both"/>
            </w:pPr>
            <w:sdt>
              <w:sdtPr>
                <w:alias w:val="vs:"/>
                <w:tag w:val="vs:"/>
                <w:id w:val="14735861"/>
                <w:placeholder>
                  <w:docPart w:val="D2D4B8BA692C4C9AB2FE9C87150CBF8A"/>
                </w:placeholder>
                <w:temporary/>
                <w:showingPlcHdr/>
                <w15:appearance w15:val="hidden"/>
              </w:sdtPr>
              <w:sdtEndPr/>
              <w:sdtContent>
                <w:r w:rsidR="00AE557D">
                  <w:t>vs</w:t>
                </w:r>
              </w:sdtContent>
            </w:sdt>
            <w:r w:rsidR="00FE2E3F">
              <w:t>.</w:t>
            </w:r>
          </w:p>
          <w:p w14:paraId="3BA06492" w14:textId="77777777" w:rsidR="009F0E74" w:rsidRDefault="00917B9A">
            <w:pPr>
              <w:pStyle w:val="Parties"/>
            </w:pPr>
            <w:sdt>
              <w:sdtPr>
                <w:rPr>
                  <w:rStyle w:val="PartiesChar"/>
                  <w:caps/>
                </w:rPr>
                <w:alias w:val="Enter defendant's name:"/>
                <w:tag w:val="Enter defendant's name:"/>
                <w:id w:val="-330843285"/>
                <w:placeholder>
                  <w:docPart w:val="F320F6312EB4483A833DA63163BF63D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</w:rPr>
              </w:sdtEndPr>
              <w:sdtContent>
                <w:r w:rsidR="00FE2E3F">
                  <w:t>Defendant's Name</w:t>
                </w:r>
              </w:sdtContent>
            </w:sdt>
            <w:r w:rsidR="00FE2E3F">
              <w:t>,</w:t>
            </w:r>
          </w:p>
          <w:p w14:paraId="133F0C2F" w14:textId="77777777" w:rsidR="009F0E74" w:rsidRDefault="00917B9A">
            <w:pPr>
              <w:spacing w:line="264" w:lineRule="auto"/>
            </w:pPr>
            <w:sdt>
              <w:sdtPr>
                <w:alias w:val="Defendant:"/>
                <w:tag w:val="Defendant:"/>
                <w:id w:val="888303556"/>
                <w:placeholder>
                  <w:docPart w:val="BA8856437CE548C08EACF05779EE266F"/>
                </w:placeholder>
                <w:temporary/>
                <w:showingPlcHdr/>
                <w15:appearance w15:val="hidden"/>
              </w:sdtPr>
              <w:sdtEndPr/>
              <w:sdtContent>
                <w:r w:rsidR="00AE557D">
                  <w:t>Defendant</w:t>
                </w:r>
              </w:sdtContent>
            </w:sdt>
          </w:p>
        </w:tc>
        <w:tc>
          <w:tcPr>
            <w:tcW w:w="2500" w:type="pct"/>
            <w:tcBorders>
              <w:left w:val="nil"/>
            </w:tcBorders>
            <w:tcMar>
              <w:left w:w="115" w:type="dxa"/>
            </w:tcMar>
          </w:tcPr>
          <w:p w14:paraId="74C32410" w14:textId="77777777" w:rsidR="009F0E74" w:rsidRDefault="00917B9A">
            <w:pPr>
              <w:pStyle w:val="CaseNo"/>
            </w:pPr>
            <w:sdt>
              <w:sdtPr>
                <w:alias w:val="Case number:"/>
                <w:tag w:val="Case number:"/>
                <w:id w:val="404503710"/>
                <w:placeholder>
                  <w:docPart w:val="F8DDA1BFF363423F839D6C7E880F94BA"/>
                </w:placeholder>
                <w:temporary/>
                <w:showingPlcHdr/>
                <w15:appearance w15:val="hidden"/>
              </w:sdtPr>
              <w:sdtEndPr/>
              <w:sdtContent>
                <w:r w:rsidR="00AE557D">
                  <w:t>Case No.</w:t>
                </w:r>
              </w:sdtContent>
            </w:sdt>
            <w:r w:rsidR="00FE2E3F">
              <w:t xml:space="preserve">: </w:t>
            </w:r>
            <w:sdt>
              <w:sdtPr>
                <w:rPr>
                  <w:rStyle w:val="CaseNoChar"/>
                </w:rPr>
                <w:alias w:val="Enter case number:"/>
                <w:tag w:val="Enter case number:"/>
                <w:id w:val="1748301528"/>
                <w:placeholder>
                  <w:docPart w:val="5858F967D1484055883F7FD00302EB30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</w:rPr>
              </w:sdtEndPr>
              <w:sdtContent>
                <w:r w:rsidR="00FE2E3F">
                  <w:t>Number</w:t>
                </w:r>
              </w:sdtContent>
            </w:sdt>
          </w:p>
          <w:sdt>
            <w:sdtPr>
              <w:alias w:val="Enter pleading title:"/>
              <w:tag w:val=""/>
              <w:id w:val="1390306954"/>
              <w:placeholder>
                <w:docPart w:val="1FC04DE067594C328919A81BD6D3B006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 w:multiLine="1"/>
            </w:sdtPr>
            <w:sdtEndPr/>
            <w:sdtContent>
              <w:p w14:paraId="7D4B7477" w14:textId="77777777" w:rsidR="009F0E74" w:rsidRDefault="00FE2E3F">
                <w:pPr>
                  <w:pStyle w:val="Pleadingtitle"/>
                </w:pPr>
                <w:r>
                  <w:t>Pleading Title</w:t>
                </w:r>
              </w:p>
            </w:sdtContent>
          </w:sdt>
        </w:tc>
      </w:tr>
    </w:tbl>
    <w:p w14:paraId="2BD0920D" w14:textId="77777777" w:rsidR="009F0E74" w:rsidRDefault="009F0E74">
      <w:pPr>
        <w:pStyle w:val="NoSpacing"/>
      </w:pPr>
    </w:p>
    <w:p w14:paraId="7B7FD86E" w14:textId="77777777" w:rsidR="009F0E74" w:rsidRDefault="00917B9A">
      <w:sdt>
        <w:sdtPr>
          <w:alias w:val="Enter description:"/>
          <w:tag w:val="Enter description:"/>
          <w:id w:val="-991177429"/>
          <w:placeholder>
            <w:docPart w:val="36407EC934CB49B1B8406D87CA41AE98"/>
          </w:placeholder>
          <w:temporary/>
          <w:showingPlcHdr/>
          <w15:appearance w15:val="hidden"/>
        </w:sdtPr>
        <w:sdtEndPr/>
        <w:sdtContent>
          <w:r w:rsidR="00FE2E3F">
            <w:t>Type body of pleading here.</w:t>
          </w:r>
        </w:sdtContent>
      </w:sdt>
    </w:p>
    <w:p w14:paraId="729F00C0" w14:textId="77777777" w:rsidR="009F0E74" w:rsidRDefault="00917B9A">
      <w:pPr>
        <w:pStyle w:val="Date"/>
      </w:pPr>
      <w:sdt>
        <w:sdtPr>
          <w:alias w:val="Dated this:"/>
          <w:tag w:val="Dated this:"/>
          <w:id w:val="1683241915"/>
          <w:placeholder>
            <w:docPart w:val="201132CF0B6240CB967F2B33D483AC8F"/>
          </w:placeholder>
          <w:temporary/>
          <w:showingPlcHdr/>
          <w15:appearance w15:val="hidden"/>
        </w:sdtPr>
        <w:sdtEndPr/>
        <w:sdtContent>
          <w:r w:rsidR="00AE557D">
            <w:t>Dated this</w:t>
          </w:r>
        </w:sdtContent>
      </w:sdt>
      <w:r w:rsidR="00AE557D">
        <w:t xml:space="preserve"> </w:t>
      </w:r>
      <w:sdt>
        <w:sdtPr>
          <w:alias w:val="Enter day:"/>
          <w:tag w:val="Enter day:"/>
          <w:id w:val="1776051540"/>
          <w:placeholder>
            <w:docPart w:val="0846B844A5FC434E97A626FACB8D9F47"/>
          </w:placeholder>
          <w:temporary/>
          <w:showingPlcHdr/>
          <w15:appearance w15:val="hidden"/>
        </w:sdtPr>
        <w:sdtEndPr/>
        <w:sdtContent>
          <w:r w:rsidR="00FE2E3F">
            <w:t>day</w:t>
          </w:r>
        </w:sdtContent>
      </w:sdt>
      <w:r w:rsidR="00FE2E3F">
        <w:t xml:space="preserve"> </w:t>
      </w:r>
      <w:sdt>
        <w:sdtPr>
          <w:alias w:val="Of:"/>
          <w:tag w:val="Of:"/>
          <w:id w:val="-42214904"/>
          <w:placeholder>
            <w:docPart w:val="D543EF1A8DAE44AEB4CAB721588E974F"/>
          </w:placeholder>
          <w:temporary/>
          <w:showingPlcHdr/>
          <w15:appearance w15:val="hidden"/>
        </w:sdtPr>
        <w:sdtEndPr/>
        <w:sdtContent>
          <w:r w:rsidR="00AE557D">
            <w:t>of</w:t>
          </w:r>
        </w:sdtContent>
      </w:sdt>
      <w:r w:rsidR="00AE557D">
        <w:t xml:space="preserve"> </w:t>
      </w:r>
      <w:sdt>
        <w:sdtPr>
          <w:alias w:val="Enter month:"/>
          <w:tag w:val="Enter month:"/>
          <w:id w:val="-1513833419"/>
          <w:placeholder>
            <w:docPart w:val="C343E5C577EF4EE9BE33BF76B8FF1B48"/>
          </w:placeholder>
          <w:temporary/>
          <w:showingPlcHdr/>
          <w15:appearance w15:val="hidden"/>
        </w:sdtPr>
        <w:sdtEndPr/>
        <w:sdtContent>
          <w:r w:rsidR="00FE2E3F" w:rsidRPr="003A65EA">
            <w:t>Month</w:t>
          </w:r>
        </w:sdtContent>
      </w:sdt>
      <w:r w:rsidR="00FE2E3F">
        <w:t xml:space="preserve">, </w:t>
      </w:r>
      <w:sdt>
        <w:sdtPr>
          <w:alias w:val="Enter year:"/>
          <w:tag w:val="Enter year:"/>
          <w:id w:val="-1541890750"/>
          <w:placeholder>
            <w:docPart w:val="F23DAD37D256458DA9317250381E3ED2"/>
          </w:placeholder>
          <w:temporary/>
          <w:showingPlcHdr/>
          <w15:appearance w15:val="hidden"/>
        </w:sdtPr>
        <w:sdtEndPr/>
        <w:sdtContent>
          <w:r w:rsidR="00FE2E3F">
            <w:t>year</w:t>
          </w:r>
        </w:sdtContent>
      </w:sdt>
      <w:r w:rsidR="00FE2E3F">
        <w:t>.</w:t>
      </w:r>
    </w:p>
    <w:tbl>
      <w:tblPr>
        <w:tblStyle w:val="TableGrid"/>
        <w:tblW w:w="2475" w:type="pct"/>
        <w:tblInd w:w="463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620" w:firstRow="1" w:lastRow="0" w:firstColumn="0" w:lastColumn="0" w:noHBand="1" w:noVBand="1"/>
        <w:tblDescription w:val="Layout table for signature"/>
      </w:tblPr>
      <w:tblGrid>
        <w:gridCol w:w="4633"/>
      </w:tblGrid>
      <w:tr w:rsidR="00396944" w14:paraId="0A73A16E" w14:textId="77777777" w:rsidTr="00895FB1">
        <w:tc>
          <w:tcPr>
            <w:tcW w:w="9350" w:type="dxa"/>
          </w:tcPr>
          <w:p w14:paraId="58ECAB47" w14:textId="77777777" w:rsidR="00396944" w:rsidRDefault="00917B9A" w:rsidP="006E2BD1">
            <w:pPr>
              <w:pStyle w:val="AttorneyName"/>
            </w:pPr>
            <w:sdt>
              <w:sdtPr>
                <w:alias w:val="Enter attorney name:"/>
                <w:tag w:val="Enter attorney name:"/>
                <w:id w:val="684868954"/>
                <w:placeholder>
                  <w:docPart w:val="32FB5C0A16C642F3B855EA1D2DDDA9FA"/>
                </w:placeholder>
                <w:temporary/>
                <w:showingPlcHdr/>
                <w15:appearance w15:val="hidden"/>
              </w:sdtPr>
              <w:sdtEndPr/>
              <w:sdtContent>
                <w:r w:rsidR="00396944">
                  <w:t>Attorney Name</w:t>
                </w:r>
              </w:sdtContent>
            </w:sdt>
          </w:p>
        </w:tc>
      </w:tr>
    </w:tbl>
    <w:p w14:paraId="1104BC40" w14:textId="77777777" w:rsidR="00396944" w:rsidRDefault="00396944" w:rsidP="00396944"/>
    <w:sectPr w:rsidR="00396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695E" w14:textId="77777777" w:rsidR="00FA67F6" w:rsidRDefault="00FA67F6">
      <w:r>
        <w:separator/>
      </w:r>
    </w:p>
    <w:p w14:paraId="2AFB1E35" w14:textId="77777777" w:rsidR="00FA67F6" w:rsidRDefault="00FA67F6"/>
  </w:endnote>
  <w:endnote w:type="continuationSeparator" w:id="0">
    <w:p w14:paraId="090EB113" w14:textId="77777777" w:rsidR="00FA67F6" w:rsidRDefault="00FA67F6">
      <w:r>
        <w:continuationSeparator/>
      </w:r>
    </w:p>
    <w:p w14:paraId="13ABD57C" w14:textId="77777777" w:rsidR="00FA67F6" w:rsidRDefault="00FA67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0AD5" w14:textId="77777777" w:rsidR="0071462B" w:rsidRDefault="00714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58AC" w14:textId="77777777" w:rsidR="009F0E74" w:rsidRDefault="00917B9A">
    <w:pPr>
      <w:pStyle w:val="Footer"/>
    </w:pPr>
    <w:sdt>
      <w:sdtPr>
        <w:alias w:val="Enter pleading title:"/>
        <w:tag w:val=""/>
        <w:id w:val="654189559"/>
        <w:placeholder>
          <w:docPart w:val="F320F6312EB4483A833DA63163BF63DB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7343F">
          <w:t>Pleading Title</w:t>
        </w:r>
      </w:sdtContent>
    </w:sdt>
    <w:r w:rsidR="00FE2E3F">
      <w:t xml:space="preserve"> - </w:t>
    </w:r>
    <w:r w:rsidR="00FE2E3F">
      <w:fldChar w:fldCharType="begin"/>
    </w:r>
    <w:r w:rsidR="00FE2E3F">
      <w:instrText xml:space="preserve"> PAGE   \* MERGEFORMAT </w:instrText>
    </w:r>
    <w:r w:rsidR="00FE2E3F">
      <w:fldChar w:fldCharType="separate"/>
    </w:r>
    <w:r w:rsidR="00F66859">
      <w:rPr>
        <w:noProof/>
      </w:rPr>
      <w:t>1</w:t>
    </w:r>
    <w:r w:rsidR="00FE2E3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E6D9" w14:textId="77777777" w:rsidR="0071462B" w:rsidRDefault="0071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9B11" w14:textId="77777777" w:rsidR="00FA67F6" w:rsidRDefault="00FA67F6">
      <w:r>
        <w:separator/>
      </w:r>
    </w:p>
    <w:p w14:paraId="6167E7BD" w14:textId="77777777" w:rsidR="00FA67F6" w:rsidRDefault="00FA67F6"/>
  </w:footnote>
  <w:footnote w:type="continuationSeparator" w:id="0">
    <w:p w14:paraId="2317A8FF" w14:textId="77777777" w:rsidR="00FA67F6" w:rsidRDefault="00FA67F6">
      <w:r>
        <w:continuationSeparator/>
      </w:r>
    </w:p>
    <w:p w14:paraId="5DBAFDF3" w14:textId="77777777" w:rsidR="00FA67F6" w:rsidRDefault="00FA67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54B8" w14:textId="77777777" w:rsidR="0071462B" w:rsidRDefault="00714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0EB3" w14:textId="77777777" w:rsidR="009F0E74" w:rsidRDefault="00FE2E3F">
    <w:pPr>
      <w:rPr>
        <w:color w:val="FFFFFF" w:themeColor="background1"/>
      </w:rPr>
    </w:pPr>
    <w:r>
      <w:rPr>
        <w:noProof/>
        <w:color w:val="FFFFFF" w:themeColor="background1"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B80972" wp14:editId="564F3527">
              <wp:simplePos x="0" y="0"/>
              <wp:positionH relativeFrom="page">
                <wp:posOffset>822960</wp:posOffset>
              </wp:positionH>
              <wp:positionV relativeFrom="page">
                <wp:align>top</wp:align>
              </wp:positionV>
              <wp:extent cx="6025896" cy="10058400"/>
              <wp:effectExtent l="0" t="0" r="13335" b="19050"/>
              <wp:wrapNone/>
              <wp:docPr id="5" name="Group 5" descr="Left and right page borde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5896" cy="10058400"/>
                        <a:chOff x="0" y="0"/>
                        <a:chExt cx="6029865" cy="10058400"/>
                      </a:xfrm>
                    </wpg:grpSpPr>
                    <wps:wsp>
                      <wps:cNvPr id="1" name="LeftBorder1"/>
                      <wps:cNvCnPr>
                        <a:cxnSpLocks noChangeShapeType="1"/>
                      </wps:cNvCnPr>
                      <wps:spPr bwMode="auto">
                        <a:xfrm>
                          <a:off x="51759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eftBorder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ightBorder"/>
                      <wps:cNvCnPr>
                        <a:cxnSpLocks noChangeShapeType="1"/>
                      </wps:cNvCnPr>
                      <wps:spPr bwMode="auto">
                        <a:xfrm>
                          <a:off x="6029865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614009" id="Group 5" o:spid="_x0000_s1026" alt="Left and right page borders" style="position:absolute;margin-left:64.8pt;margin-top:0;width:474.5pt;height:11in;z-index:-251658240;mso-position-horizontal-relative:page;mso-position-vertical:top;mso-position-vertical-relative:page;mso-width-relative:margin" coordsize="6029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">
              <v:line id="LeftBorder1" o:spid="_x0000_s1027" style="position:absolute;visibility:visible;mso-wrap-style:square" from="517,0" to="5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line id="LeftBorder2" o:spid="_x0000_s1028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RightBorder" o:spid="_x0000_s1029" style="position:absolute;visibility:visible;mso-wrap-style:square" from="60298,0" to="6029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w10:wrap anchorx="page" anchory="page"/>
            </v:group>
          </w:pict>
        </mc:Fallback>
      </mc:AlternateContent>
    </w:r>
    <w:r>
      <w:rPr>
        <w:noProof/>
        <w:color w:val="FFFFFF" w:themeColor="background1"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37B6F1BC" wp14:editId="0064879A">
              <wp:simplePos x="0" y="0"/>
              <wp:positionH relativeFrom="page">
                <wp:posOffset>274320</wp:posOffset>
              </wp:positionH>
              <wp:positionV relativeFrom="page">
                <wp:posOffset>914400</wp:posOffset>
              </wp:positionV>
              <wp:extent cx="457200" cy="8138160"/>
              <wp:effectExtent l="0" t="0" r="0" b="0"/>
              <wp:wrapNone/>
              <wp:docPr id="4" name="LineNumbers" descr="Line numbers from 1 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138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2CB4E" w14:textId="77777777" w:rsidR="009F0E74" w:rsidRDefault="00FE2E3F">
                          <w:pPr>
                            <w:pStyle w:val="LineNumbers"/>
                          </w:pPr>
                          <w:r>
                            <w:t>1</w:t>
                          </w:r>
                        </w:p>
                        <w:p w14:paraId="052E3733" w14:textId="77777777" w:rsidR="009F0E74" w:rsidRDefault="00FE2E3F">
                          <w:pPr>
                            <w:pStyle w:val="LineNumbers"/>
                          </w:pPr>
                          <w:r>
                            <w:t>2</w:t>
                          </w:r>
                        </w:p>
                        <w:p w14:paraId="59084271" w14:textId="77777777" w:rsidR="009F0E74" w:rsidRDefault="00FE2E3F">
                          <w:pPr>
                            <w:pStyle w:val="LineNumbers"/>
                          </w:pPr>
                          <w:r>
                            <w:t>3</w:t>
                          </w:r>
                        </w:p>
                        <w:p w14:paraId="2CE9DB9E" w14:textId="77777777" w:rsidR="009F0E74" w:rsidRDefault="00FE2E3F">
                          <w:pPr>
                            <w:pStyle w:val="LineNumbers"/>
                          </w:pPr>
                          <w:r>
                            <w:t>4</w:t>
                          </w:r>
                        </w:p>
                        <w:p w14:paraId="229B0BD3" w14:textId="77777777" w:rsidR="009F0E74" w:rsidRDefault="00FE2E3F">
                          <w:pPr>
                            <w:pStyle w:val="LineNumbers"/>
                          </w:pPr>
                          <w:r>
                            <w:t>5</w:t>
                          </w:r>
                        </w:p>
                        <w:p w14:paraId="312165CF" w14:textId="77777777" w:rsidR="009F0E74" w:rsidRDefault="00FE2E3F">
                          <w:pPr>
                            <w:pStyle w:val="LineNumbers"/>
                          </w:pPr>
                          <w:r>
                            <w:t>6</w:t>
                          </w:r>
                        </w:p>
                        <w:p w14:paraId="694B8CF7" w14:textId="77777777" w:rsidR="009F0E74" w:rsidRDefault="00FE2E3F">
                          <w:pPr>
                            <w:pStyle w:val="LineNumbers"/>
                          </w:pPr>
                          <w:r>
                            <w:t>7</w:t>
                          </w:r>
                        </w:p>
                        <w:p w14:paraId="126BC69C" w14:textId="77777777" w:rsidR="009F0E74" w:rsidRDefault="00FE2E3F">
                          <w:pPr>
                            <w:pStyle w:val="LineNumbers"/>
                          </w:pPr>
                          <w:r>
                            <w:t>8</w:t>
                          </w:r>
                        </w:p>
                        <w:p w14:paraId="4BAF1135" w14:textId="77777777" w:rsidR="009F0E74" w:rsidRDefault="00FE2E3F">
                          <w:pPr>
                            <w:pStyle w:val="LineNumbers"/>
                          </w:pPr>
                          <w:r>
                            <w:t>9</w:t>
                          </w:r>
                        </w:p>
                        <w:p w14:paraId="1634037C" w14:textId="77777777" w:rsidR="009F0E74" w:rsidRDefault="00FE2E3F">
                          <w:pPr>
                            <w:pStyle w:val="LineNumbers"/>
                          </w:pPr>
                          <w:r>
                            <w:t>10</w:t>
                          </w:r>
                        </w:p>
                        <w:p w14:paraId="64766EBB" w14:textId="77777777" w:rsidR="009F0E74" w:rsidRDefault="00FE2E3F">
                          <w:pPr>
                            <w:pStyle w:val="LineNumbers"/>
                          </w:pPr>
                          <w:r>
                            <w:t>11</w:t>
                          </w:r>
                        </w:p>
                        <w:p w14:paraId="2E82EF1A" w14:textId="77777777" w:rsidR="009F0E74" w:rsidRDefault="00FE2E3F">
                          <w:pPr>
                            <w:pStyle w:val="LineNumbers"/>
                          </w:pPr>
                          <w:r>
                            <w:t>12</w:t>
                          </w:r>
                        </w:p>
                        <w:p w14:paraId="701B72E3" w14:textId="77777777" w:rsidR="009F0E74" w:rsidRDefault="00FE2E3F">
                          <w:pPr>
                            <w:pStyle w:val="LineNumbers"/>
                          </w:pPr>
                          <w:r>
                            <w:t>13</w:t>
                          </w:r>
                        </w:p>
                        <w:p w14:paraId="68136260" w14:textId="77777777" w:rsidR="009F0E74" w:rsidRDefault="00FE2E3F">
                          <w:pPr>
                            <w:pStyle w:val="LineNumbers"/>
                          </w:pPr>
                          <w:r>
                            <w:t>14</w:t>
                          </w:r>
                        </w:p>
                        <w:p w14:paraId="4AB1FD14" w14:textId="77777777" w:rsidR="009F0E74" w:rsidRDefault="00FE2E3F">
                          <w:pPr>
                            <w:pStyle w:val="LineNumbers"/>
                          </w:pPr>
                          <w:r>
                            <w:t>15</w:t>
                          </w:r>
                        </w:p>
                        <w:p w14:paraId="2946B9F0" w14:textId="77777777" w:rsidR="009F0E74" w:rsidRDefault="00FE2E3F">
                          <w:pPr>
                            <w:pStyle w:val="LineNumbers"/>
                          </w:pPr>
                          <w:r>
                            <w:t>16</w:t>
                          </w:r>
                        </w:p>
                        <w:p w14:paraId="19580594" w14:textId="77777777" w:rsidR="009F0E74" w:rsidRDefault="00FE2E3F">
                          <w:pPr>
                            <w:pStyle w:val="LineNumbers"/>
                          </w:pPr>
                          <w:r>
                            <w:t>17</w:t>
                          </w:r>
                        </w:p>
                        <w:p w14:paraId="60DACCFD" w14:textId="77777777" w:rsidR="009F0E74" w:rsidRDefault="00FE2E3F">
                          <w:pPr>
                            <w:pStyle w:val="LineNumbers"/>
                          </w:pPr>
                          <w:r>
                            <w:t>18</w:t>
                          </w:r>
                        </w:p>
                        <w:p w14:paraId="44F6F807" w14:textId="77777777" w:rsidR="009F0E74" w:rsidRDefault="00FE2E3F">
                          <w:pPr>
                            <w:pStyle w:val="LineNumbers"/>
                          </w:pPr>
                          <w:r>
                            <w:t>19</w:t>
                          </w:r>
                        </w:p>
                        <w:p w14:paraId="5195F085" w14:textId="77777777" w:rsidR="009F0E74" w:rsidRDefault="00FE2E3F">
                          <w:pPr>
                            <w:pStyle w:val="LineNumbers"/>
                          </w:pPr>
                          <w:r>
                            <w:t>20</w:t>
                          </w:r>
                        </w:p>
                        <w:p w14:paraId="0038FF34" w14:textId="77777777" w:rsidR="009F0E74" w:rsidRDefault="00FE2E3F">
                          <w:pPr>
                            <w:pStyle w:val="LineNumbers"/>
                          </w:pPr>
                          <w:r>
                            <w:t>21</w:t>
                          </w:r>
                        </w:p>
                        <w:p w14:paraId="25A31C0C" w14:textId="77777777" w:rsidR="009F0E74" w:rsidRDefault="00FE2E3F">
                          <w:pPr>
                            <w:pStyle w:val="LineNumbers"/>
                          </w:pPr>
                          <w:r>
                            <w:t>22</w:t>
                          </w:r>
                        </w:p>
                        <w:p w14:paraId="7D77CE00" w14:textId="77777777" w:rsidR="009F0E74" w:rsidRDefault="00FE2E3F">
                          <w:pPr>
                            <w:pStyle w:val="LineNumbers"/>
                          </w:pPr>
                          <w:r>
                            <w:t>23</w:t>
                          </w:r>
                        </w:p>
                        <w:p w14:paraId="7826D5D3" w14:textId="77777777" w:rsidR="009F0E74" w:rsidRDefault="00FE2E3F">
                          <w:pPr>
                            <w:pStyle w:val="LineNumbers"/>
                          </w:pPr>
                          <w:r>
                            <w:t>24</w:t>
                          </w:r>
                        </w:p>
                        <w:p w14:paraId="04E5FB5D" w14:textId="77777777" w:rsidR="009F0E74" w:rsidRDefault="00FE2E3F">
                          <w:pPr>
                            <w:pStyle w:val="LineNumbers"/>
                          </w:pPr>
                          <w:r>
                            <w:t>25</w:t>
                          </w:r>
                        </w:p>
                        <w:p w14:paraId="05E8CE12" w14:textId="77777777" w:rsidR="009F0E74" w:rsidRDefault="00FE2E3F">
                          <w:pPr>
                            <w:pStyle w:val="LineNumbers"/>
                          </w:pPr>
                          <w:r>
                            <w:t>26</w:t>
                          </w:r>
                        </w:p>
                        <w:p w14:paraId="4F362D41" w14:textId="77777777" w:rsidR="009F0E74" w:rsidRDefault="00FE2E3F">
                          <w:pPr>
                            <w:pStyle w:val="LineNumbers"/>
                          </w:pPr>
                          <w:r>
                            <w:t>27</w:t>
                          </w:r>
                        </w:p>
                        <w:p w14:paraId="6C72F09A" w14:textId="77777777" w:rsidR="009F0E74" w:rsidRDefault="00FE2E3F">
                          <w:pPr>
                            <w:pStyle w:val="LineNumbers"/>
                          </w:pPr>
                          <w:r>
                            <w:t>28</w:t>
                          </w:r>
                        </w:p>
                        <w:p w14:paraId="1085238F" w14:textId="77777777" w:rsidR="009F0E74" w:rsidRDefault="009F0E74">
                          <w:pPr>
                            <w:pStyle w:val="LineNumbers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6F1BC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alt="Line numbers from 1 to 28" style="position:absolute;left:0;text-align:left;margin-left:21.6pt;margin-top:1in;width:36pt;height:6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" stroked="f">
              <v:textbox inset="0,0,0,0">
                <w:txbxContent>
                  <w:p w14:paraId="2BB2CB4E" w14:textId="77777777" w:rsidR="009F0E74" w:rsidRDefault="00FE2E3F">
                    <w:pPr>
                      <w:pStyle w:val="LineNumbers"/>
                    </w:pPr>
                    <w:r>
                      <w:t>1</w:t>
                    </w:r>
                  </w:p>
                  <w:p w14:paraId="052E3733" w14:textId="77777777" w:rsidR="009F0E74" w:rsidRDefault="00FE2E3F">
                    <w:pPr>
                      <w:pStyle w:val="LineNumbers"/>
                    </w:pPr>
                    <w:r>
                      <w:t>2</w:t>
                    </w:r>
                  </w:p>
                  <w:p w14:paraId="59084271" w14:textId="77777777" w:rsidR="009F0E74" w:rsidRDefault="00FE2E3F">
                    <w:pPr>
                      <w:pStyle w:val="LineNumbers"/>
                    </w:pPr>
                    <w:r>
                      <w:t>3</w:t>
                    </w:r>
                  </w:p>
                  <w:p w14:paraId="2CE9DB9E" w14:textId="77777777" w:rsidR="009F0E74" w:rsidRDefault="00FE2E3F">
                    <w:pPr>
                      <w:pStyle w:val="LineNumbers"/>
                    </w:pPr>
                    <w:r>
                      <w:t>4</w:t>
                    </w:r>
                  </w:p>
                  <w:p w14:paraId="229B0BD3" w14:textId="77777777" w:rsidR="009F0E74" w:rsidRDefault="00FE2E3F">
                    <w:pPr>
                      <w:pStyle w:val="LineNumbers"/>
                    </w:pPr>
                    <w:r>
                      <w:t>5</w:t>
                    </w:r>
                  </w:p>
                  <w:p w14:paraId="312165CF" w14:textId="77777777" w:rsidR="009F0E74" w:rsidRDefault="00FE2E3F">
                    <w:pPr>
                      <w:pStyle w:val="LineNumbers"/>
                    </w:pPr>
                    <w:r>
                      <w:t>6</w:t>
                    </w:r>
                  </w:p>
                  <w:p w14:paraId="694B8CF7" w14:textId="77777777" w:rsidR="009F0E74" w:rsidRDefault="00FE2E3F">
                    <w:pPr>
                      <w:pStyle w:val="LineNumbers"/>
                    </w:pPr>
                    <w:r>
                      <w:t>7</w:t>
                    </w:r>
                  </w:p>
                  <w:p w14:paraId="126BC69C" w14:textId="77777777" w:rsidR="009F0E74" w:rsidRDefault="00FE2E3F">
                    <w:pPr>
                      <w:pStyle w:val="LineNumbers"/>
                    </w:pPr>
                    <w:r>
                      <w:t>8</w:t>
                    </w:r>
                  </w:p>
                  <w:p w14:paraId="4BAF1135" w14:textId="77777777" w:rsidR="009F0E74" w:rsidRDefault="00FE2E3F">
                    <w:pPr>
                      <w:pStyle w:val="LineNumbers"/>
                    </w:pPr>
                    <w:r>
                      <w:t>9</w:t>
                    </w:r>
                  </w:p>
                  <w:p w14:paraId="1634037C" w14:textId="77777777" w:rsidR="009F0E74" w:rsidRDefault="00FE2E3F">
                    <w:pPr>
                      <w:pStyle w:val="LineNumbers"/>
                    </w:pPr>
                    <w:r>
                      <w:t>10</w:t>
                    </w:r>
                  </w:p>
                  <w:p w14:paraId="64766EBB" w14:textId="77777777" w:rsidR="009F0E74" w:rsidRDefault="00FE2E3F">
                    <w:pPr>
                      <w:pStyle w:val="LineNumbers"/>
                    </w:pPr>
                    <w:r>
                      <w:t>11</w:t>
                    </w:r>
                  </w:p>
                  <w:p w14:paraId="2E82EF1A" w14:textId="77777777" w:rsidR="009F0E74" w:rsidRDefault="00FE2E3F">
                    <w:pPr>
                      <w:pStyle w:val="LineNumbers"/>
                    </w:pPr>
                    <w:r>
                      <w:t>12</w:t>
                    </w:r>
                  </w:p>
                  <w:p w14:paraId="701B72E3" w14:textId="77777777" w:rsidR="009F0E74" w:rsidRDefault="00FE2E3F">
                    <w:pPr>
                      <w:pStyle w:val="LineNumbers"/>
                    </w:pPr>
                    <w:r>
                      <w:t>13</w:t>
                    </w:r>
                  </w:p>
                  <w:p w14:paraId="68136260" w14:textId="77777777" w:rsidR="009F0E74" w:rsidRDefault="00FE2E3F">
                    <w:pPr>
                      <w:pStyle w:val="LineNumbers"/>
                    </w:pPr>
                    <w:r>
                      <w:t>14</w:t>
                    </w:r>
                  </w:p>
                  <w:p w14:paraId="4AB1FD14" w14:textId="77777777" w:rsidR="009F0E74" w:rsidRDefault="00FE2E3F">
                    <w:pPr>
                      <w:pStyle w:val="LineNumbers"/>
                    </w:pPr>
                    <w:r>
                      <w:t>15</w:t>
                    </w:r>
                  </w:p>
                  <w:p w14:paraId="2946B9F0" w14:textId="77777777" w:rsidR="009F0E74" w:rsidRDefault="00FE2E3F">
                    <w:pPr>
                      <w:pStyle w:val="LineNumbers"/>
                    </w:pPr>
                    <w:r>
                      <w:t>16</w:t>
                    </w:r>
                  </w:p>
                  <w:p w14:paraId="19580594" w14:textId="77777777" w:rsidR="009F0E74" w:rsidRDefault="00FE2E3F">
                    <w:pPr>
                      <w:pStyle w:val="LineNumbers"/>
                    </w:pPr>
                    <w:r>
                      <w:t>17</w:t>
                    </w:r>
                  </w:p>
                  <w:p w14:paraId="60DACCFD" w14:textId="77777777" w:rsidR="009F0E74" w:rsidRDefault="00FE2E3F">
                    <w:pPr>
                      <w:pStyle w:val="LineNumbers"/>
                    </w:pPr>
                    <w:r>
                      <w:t>18</w:t>
                    </w:r>
                  </w:p>
                  <w:p w14:paraId="44F6F807" w14:textId="77777777" w:rsidR="009F0E74" w:rsidRDefault="00FE2E3F">
                    <w:pPr>
                      <w:pStyle w:val="LineNumbers"/>
                    </w:pPr>
                    <w:r>
                      <w:t>19</w:t>
                    </w:r>
                  </w:p>
                  <w:p w14:paraId="5195F085" w14:textId="77777777" w:rsidR="009F0E74" w:rsidRDefault="00FE2E3F">
                    <w:pPr>
                      <w:pStyle w:val="LineNumbers"/>
                    </w:pPr>
                    <w:r>
                      <w:t>20</w:t>
                    </w:r>
                  </w:p>
                  <w:p w14:paraId="0038FF34" w14:textId="77777777" w:rsidR="009F0E74" w:rsidRDefault="00FE2E3F">
                    <w:pPr>
                      <w:pStyle w:val="LineNumbers"/>
                    </w:pPr>
                    <w:r>
                      <w:t>21</w:t>
                    </w:r>
                  </w:p>
                  <w:p w14:paraId="25A31C0C" w14:textId="77777777" w:rsidR="009F0E74" w:rsidRDefault="00FE2E3F">
                    <w:pPr>
                      <w:pStyle w:val="LineNumbers"/>
                    </w:pPr>
                    <w:r>
                      <w:t>22</w:t>
                    </w:r>
                  </w:p>
                  <w:p w14:paraId="7D77CE00" w14:textId="77777777" w:rsidR="009F0E74" w:rsidRDefault="00FE2E3F">
                    <w:pPr>
                      <w:pStyle w:val="LineNumbers"/>
                    </w:pPr>
                    <w:r>
                      <w:t>23</w:t>
                    </w:r>
                  </w:p>
                  <w:p w14:paraId="7826D5D3" w14:textId="77777777" w:rsidR="009F0E74" w:rsidRDefault="00FE2E3F">
                    <w:pPr>
                      <w:pStyle w:val="LineNumbers"/>
                    </w:pPr>
                    <w:r>
                      <w:t>24</w:t>
                    </w:r>
                  </w:p>
                  <w:p w14:paraId="04E5FB5D" w14:textId="77777777" w:rsidR="009F0E74" w:rsidRDefault="00FE2E3F">
                    <w:pPr>
                      <w:pStyle w:val="LineNumbers"/>
                    </w:pPr>
                    <w:r>
                      <w:t>25</w:t>
                    </w:r>
                  </w:p>
                  <w:p w14:paraId="05E8CE12" w14:textId="77777777" w:rsidR="009F0E74" w:rsidRDefault="00FE2E3F">
                    <w:pPr>
                      <w:pStyle w:val="LineNumbers"/>
                    </w:pPr>
                    <w:r>
                      <w:t>26</w:t>
                    </w:r>
                  </w:p>
                  <w:p w14:paraId="4F362D41" w14:textId="77777777" w:rsidR="009F0E74" w:rsidRDefault="00FE2E3F">
                    <w:pPr>
                      <w:pStyle w:val="LineNumbers"/>
                    </w:pPr>
                    <w:r>
                      <w:t>27</w:t>
                    </w:r>
                  </w:p>
                  <w:p w14:paraId="6C72F09A" w14:textId="77777777" w:rsidR="009F0E74" w:rsidRDefault="00FE2E3F">
                    <w:pPr>
                      <w:pStyle w:val="LineNumbers"/>
                    </w:pPr>
                    <w:r>
                      <w:t>28</w:t>
                    </w:r>
                  </w:p>
                  <w:p w14:paraId="1085238F" w14:textId="77777777" w:rsidR="009F0E74" w:rsidRDefault="009F0E74">
                    <w:pPr>
                      <w:pStyle w:val="LineNumbers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BB00" w14:textId="77777777" w:rsidR="0071462B" w:rsidRDefault="00714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C0E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748C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842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E4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CAED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B2D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AA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72A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6B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98112">
    <w:abstractNumId w:val="9"/>
  </w:num>
  <w:num w:numId="2" w16cid:durableId="2046832875">
    <w:abstractNumId w:val="7"/>
  </w:num>
  <w:num w:numId="3" w16cid:durableId="289477383">
    <w:abstractNumId w:val="6"/>
  </w:num>
  <w:num w:numId="4" w16cid:durableId="1812675238">
    <w:abstractNumId w:val="5"/>
  </w:num>
  <w:num w:numId="5" w16cid:durableId="716785180">
    <w:abstractNumId w:val="4"/>
  </w:num>
  <w:num w:numId="6" w16cid:durableId="1508012002">
    <w:abstractNumId w:val="8"/>
  </w:num>
  <w:num w:numId="7" w16cid:durableId="33309183">
    <w:abstractNumId w:val="3"/>
  </w:num>
  <w:num w:numId="8" w16cid:durableId="1465737293">
    <w:abstractNumId w:val="2"/>
  </w:num>
  <w:num w:numId="9" w16cid:durableId="1560557240">
    <w:abstractNumId w:val="1"/>
  </w:num>
  <w:num w:numId="10" w16cid:durableId="154698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6"/>
    <w:rsid w:val="001D62EE"/>
    <w:rsid w:val="0022340C"/>
    <w:rsid w:val="002659FD"/>
    <w:rsid w:val="00396944"/>
    <w:rsid w:val="003A2162"/>
    <w:rsid w:val="003A65EA"/>
    <w:rsid w:val="003F04FC"/>
    <w:rsid w:val="00441EBC"/>
    <w:rsid w:val="00474407"/>
    <w:rsid w:val="00574CE6"/>
    <w:rsid w:val="00663196"/>
    <w:rsid w:val="006E2BD1"/>
    <w:rsid w:val="0071462B"/>
    <w:rsid w:val="007357F6"/>
    <w:rsid w:val="0083608B"/>
    <w:rsid w:val="00895FB1"/>
    <w:rsid w:val="008C20DE"/>
    <w:rsid w:val="008C5774"/>
    <w:rsid w:val="00917B9A"/>
    <w:rsid w:val="009918DE"/>
    <w:rsid w:val="009B5E7E"/>
    <w:rsid w:val="009F0E74"/>
    <w:rsid w:val="00A82765"/>
    <w:rsid w:val="00A90E8B"/>
    <w:rsid w:val="00AE557D"/>
    <w:rsid w:val="00DB2AB5"/>
    <w:rsid w:val="00F62912"/>
    <w:rsid w:val="00F66859"/>
    <w:rsid w:val="00F7343F"/>
    <w:rsid w:val="00F90E99"/>
    <w:rsid w:val="00FA22C1"/>
    <w:rsid w:val="00FA67F6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E4636"/>
  <w15:chartTrackingRefBased/>
  <w15:docId w15:val="{9B5A4682-5021-430C-A6F8-193DB517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480" w:lineRule="auto"/>
        <w:ind w:firstLine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96"/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2"/>
    <w:qFormat/>
    <w:pPr>
      <w:spacing w:line="240" w:lineRule="auto"/>
      <w:ind w:firstLine="0"/>
    </w:pPr>
    <w:rPr>
      <w:caps/>
    </w:rPr>
  </w:style>
  <w:style w:type="character" w:customStyle="1" w:styleId="FooterChar">
    <w:name w:val="Footer Char"/>
    <w:basedOn w:val="DefaultParagraphFont"/>
    <w:link w:val="Footer"/>
    <w:uiPriority w:val="2"/>
    <w:rPr>
      <w:cap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ies">
    <w:name w:val="Parties"/>
    <w:basedOn w:val="Normal"/>
    <w:link w:val="PartiesChar"/>
    <w:uiPriority w:val="1"/>
    <w:qFormat/>
    <w:pPr>
      <w:spacing w:after="200" w:line="240" w:lineRule="auto"/>
      <w:ind w:firstLine="0"/>
    </w:pPr>
    <w:rPr>
      <w:rFonts w:asciiTheme="majorHAnsi" w:eastAsiaTheme="majorEastAsia" w:hAnsiTheme="majorHAnsi" w:cstheme="majorBidi"/>
      <w:caps/>
    </w:rPr>
  </w:style>
  <w:style w:type="paragraph" w:customStyle="1" w:styleId="Pleadingtitle">
    <w:name w:val="Pleading title"/>
    <w:basedOn w:val="Normal"/>
    <w:link w:val="PleadingtitleChar"/>
    <w:uiPriority w:val="1"/>
    <w:qFormat/>
    <w:pPr>
      <w:spacing w:line="240" w:lineRule="auto"/>
      <w:ind w:firstLine="0"/>
    </w:pPr>
    <w:rPr>
      <w:caps/>
    </w:rPr>
  </w:style>
  <w:style w:type="character" w:customStyle="1" w:styleId="PleadingtitleChar">
    <w:name w:val="Pleading title Char"/>
    <w:basedOn w:val="DefaultParagraphFont"/>
    <w:link w:val="Pleadingtitle"/>
    <w:uiPriority w:val="1"/>
    <w:rPr>
      <w:caps/>
    </w:rPr>
  </w:style>
  <w:style w:type="character" w:customStyle="1" w:styleId="PartiesChar">
    <w:name w:val="Parties Char"/>
    <w:basedOn w:val="DefaultParagraphFont"/>
    <w:link w:val="Parties"/>
    <w:uiPriority w:val="1"/>
    <w:rPr>
      <w:rFonts w:asciiTheme="majorHAnsi" w:eastAsiaTheme="majorEastAsia" w:hAnsiTheme="majorHAnsi" w:cstheme="majorBidi"/>
      <w:cap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urtName">
    <w:name w:val="Court Name"/>
    <w:basedOn w:val="Normal"/>
    <w:link w:val="CourtNameChar"/>
    <w:uiPriority w:val="1"/>
    <w:qFormat/>
    <w:pPr>
      <w:spacing w:before="240"/>
      <w:ind w:firstLine="0"/>
      <w:contextualSpacing/>
      <w:jc w:val="center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paragraph" w:customStyle="1" w:styleId="AttorneyName">
    <w:name w:val="Attorney Name"/>
    <w:basedOn w:val="Normal"/>
    <w:link w:val="AttorneyNameChar"/>
    <w:uiPriority w:val="1"/>
    <w:qFormat/>
    <w:rsid w:val="00396944"/>
    <w:pPr>
      <w:spacing w:line="240" w:lineRule="auto"/>
      <w:ind w:firstLine="0"/>
      <w:contextualSpacing/>
    </w:pPr>
  </w:style>
  <w:style w:type="paragraph" w:customStyle="1" w:styleId="LineNumbers">
    <w:name w:val="Line Numbers"/>
    <w:basedOn w:val="Normal"/>
    <w:uiPriority w:val="1"/>
    <w:qFormat/>
    <w:pPr>
      <w:ind w:firstLine="0"/>
      <w:jc w:val="right"/>
    </w:pPr>
  </w:style>
  <w:style w:type="paragraph" w:customStyle="1" w:styleId="CaseNo">
    <w:name w:val="Case No."/>
    <w:basedOn w:val="Normal"/>
    <w:link w:val="CaseNoChar"/>
    <w:uiPriority w:val="1"/>
    <w:qFormat/>
    <w:pPr>
      <w:spacing w:after="640" w:line="240" w:lineRule="auto"/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character" w:customStyle="1" w:styleId="AttorneyNameChar">
    <w:name w:val="Attorney Name Char"/>
    <w:basedOn w:val="DefaultParagraphFont"/>
    <w:link w:val="AttorneyName"/>
    <w:uiPriority w:val="1"/>
    <w:rsid w:val="00396944"/>
  </w:style>
  <w:style w:type="character" w:customStyle="1" w:styleId="CourtNameChar">
    <w:name w:val="Court Name Char"/>
    <w:basedOn w:val="DefaultParagraphFont"/>
    <w:link w:val="CourtName"/>
    <w:uiPriority w:val="1"/>
    <w:rPr>
      <w:caps/>
    </w:rPr>
  </w:style>
  <w:style w:type="character" w:customStyle="1" w:styleId="CaseNoChar">
    <w:name w:val="Case No. Char"/>
    <w:basedOn w:val="DefaultParagraphFont"/>
    <w:link w:val="CaseNo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0"/>
      <w:szCs w:val="20"/>
    </w:rPr>
  </w:style>
  <w:style w:type="paragraph" w:styleId="NoSpacing">
    <w:name w:val="No Spacing"/>
    <w:uiPriority w:val="1"/>
    <w:unhideWhenUsed/>
    <w:qFormat/>
    <w:pPr>
      <w:widowControl w:val="0"/>
      <w:spacing w:line="240" w:lineRule="auto"/>
      <w:ind w:firstLine="0"/>
    </w:pPr>
    <w:rPr>
      <w:rFonts w:eastAsia="Times New Roman" w:cs="Times New Roma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3A65EA"/>
    <w:pPr>
      <w:spacing w:after="540"/>
    </w:pPr>
  </w:style>
  <w:style w:type="character" w:customStyle="1" w:styleId="DateChar">
    <w:name w:val="Date Char"/>
    <w:basedOn w:val="DefaultParagraphFont"/>
    <w:link w:val="Date"/>
    <w:uiPriority w:val="1"/>
    <w:rsid w:val="003A65EA"/>
  </w:style>
  <w:style w:type="character" w:customStyle="1" w:styleId="Heading4Char">
    <w:name w:val="Heading 4 Char"/>
    <w:basedOn w:val="DefaultParagraphFont"/>
    <w:link w:val="Heading4"/>
    <w:uiPriority w:val="9"/>
    <w:semiHidden/>
    <w:rsid w:val="00663196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96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3196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3196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3196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3196"/>
    <w:rPr>
      <w:b/>
      <w:bCs/>
      <w:caps w:val="0"/>
      <w:smallCaps/>
      <w:color w:val="31479E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663196"/>
    <w:pPr>
      <w:pBdr>
        <w:top w:val="single" w:sz="2" w:space="10" w:color="31479E" w:themeColor="accent1" w:themeShade="BF"/>
        <w:left w:val="single" w:sz="2" w:space="10" w:color="31479E" w:themeColor="accent1" w:themeShade="BF"/>
        <w:bottom w:val="single" w:sz="2" w:space="10" w:color="31479E" w:themeColor="accent1" w:themeShade="BF"/>
        <w:right w:val="single" w:sz="2" w:space="10" w:color="31479E" w:themeColor="accent1" w:themeShade="BF"/>
      </w:pBdr>
      <w:ind w:left="1152" w:right="1152"/>
    </w:pPr>
    <w:rPr>
      <w:i/>
      <w:iCs/>
      <w:color w:val="31479E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63196"/>
    <w:rPr>
      <w:color w:val="0B769D" w:themeColor="accent2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63196"/>
    <w:rPr>
      <w:color w:val="23735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196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895FB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FB1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895F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895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95F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95FB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9"/>
    <w:semiHidden/>
    <w:unhideWhenUsed/>
    <w:rsid w:val="00895FB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95FB1"/>
    <w:pPr>
      <w:numPr>
        <w:ilvl w:val="1"/>
      </w:numPr>
      <w:spacing w:after="160"/>
      <w:ind w:firstLine="144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95FB1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95F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95FB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95F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9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FB1"/>
    <w:pPr>
      <w:spacing w:before="240"/>
      <w:outlineLvl w:val="9"/>
    </w:pPr>
    <w:rPr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i\AppData\Roaming\Microsoft\Templates\Legal%20pleading%20paper%20(28%20lin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C9ACB3B5D34624B5C43C986414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8FCB6-6424-4A33-83FA-5147447CCC0D}"/>
      </w:docPartPr>
      <w:docPartBody>
        <w:p w:rsidR="00000000" w:rsidRDefault="00CE1F09">
          <w:pPr>
            <w:pStyle w:val="32C9ACB3B5D34624B5C43C9864146338"/>
          </w:pPr>
          <w:r>
            <w:t>Attorney Names</w:t>
          </w:r>
        </w:p>
      </w:docPartBody>
    </w:docPart>
    <w:docPart>
      <w:docPartPr>
        <w:name w:val="93926D137ECC459B837C4789FD94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CA755-6713-4B0D-92B2-9B98A721F67B}"/>
      </w:docPartPr>
      <w:docPartBody>
        <w:p w:rsidR="00000000" w:rsidRDefault="00CE1F09">
          <w:pPr>
            <w:pStyle w:val="93926D137ECC459B837C4789FD943856"/>
          </w:pPr>
          <w:r>
            <w:t>Attorneys’ Business Address</w:t>
          </w:r>
        </w:p>
      </w:docPartBody>
    </w:docPart>
    <w:docPart>
      <w:docPartPr>
        <w:name w:val="891E9989580C46D3A9879E9B1B33D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A2D7-C56E-4CD7-8097-74EA63480A13}"/>
      </w:docPartPr>
      <w:docPartBody>
        <w:p w:rsidR="00000000" w:rsidRDefault="00CE1F09">
          <w:pPr>
            <w:pStyle w:val="891E9989580C46D3A9879E9B1B33DB82"/>
          </w:pPr>
          <w:r>
            <w:t>City, ST ZIP Code</w:t>
          </w:r>
        </w:p>
      </w:docPartBody>
    </w:docPart>
    <w:docPart>
      <w:docPartPr>
        <w:name w:val="AC48690298B74588A01C3CD937F0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7D12A-B935-465F-9C4C-9AA4AEAFF2E5}"/>
      </w:docPartPr>
      <w:docPartBody>
        <w:p w:rsidR="00000000" w:rsidRDefault="00CE1F09">
          <w:pPr>
            <w:pStyle w:val="AC48690298B74588A01C3CD937F083A5"/>
          </w:pPr>
          <w:r>
            <w:t>Phone</w:t>
          </w:r>
        </w:p>
      </w:docPartBody>
    </w:docPart>
    <w:docPart>
      <w:docPartPr>
        <w:name w:val="8D419596B8A241888180CCE0DA089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6D3D-0970-4E8E-9686-7E4A61ECD4A6}"/>
      </w:docPartPr>
      <w:docPartBody>
        <w:p w:rsidR="00000000" w:rsidRDefault="00CE1F09">
          <w:pPr>
            <w:pStyle w:val="8D419596B8A241888180CCE0DA089712"/>
          </w:pPr>
          <w:r>
            <w:t>Fax</w:t>
          </w:r>
        </w:p>
      </w:docPartBody>
    </w:docPart>
    <w:docPart>
      <w:docPartPr>
        <w:name w:val="68147EA3570847E498007931A034F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3739-9BB1-4815-9C69-031D427946FB}"/>
      </w:docPartPr>
      <w:docPartBody>
        <w:p w:rsidR="00000000" w:rsidRDefault="00CE1F09">
          <w:pPr>
            <w:pStyle w:val="68147EA3570847E498007931A034F5BC"/>
          </w:pPr>
          <w:r>
            <w:t>Email</w:t>
          </w:r>
        </w:p>
      </w:docPartBody>
    </w:docPart>
    <w:docPart>
      <w:docPartPr>
        <w:name w:val="EBB3D9CE1DD942618860C7C58390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A42FC-AD51-47B3-A909-30F5781E1F29}"/>
      </w:docPartPr>
      <w:docPartBody>
        <w:p w:rsidR="00000000" w:rsidRDefault="00CE1F09">
          <w:pPr>
            <w:pStyle w:val="EBB3D9CE1DD942618860C7C5839072DD"/>
          </w:pPr>
          <w:r>
            <w:t>Court name</w:t>
          </w:r>
        </w:p>
      </w:docPartBody>
    </w:docPart>
    <w:docPart>
      <w:docPartPr>
        <w:name w:val="EDF32C5FCB0B42D8907069CE7B7E6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08E6-4B04-401C-AF6E-FC2ABBF509A8}"/>
      </w:docPartPr>
      <w:docPartBody>
        <w:p w:rsidR="00000000" w:rsidRDefault="00CE1F09">
          <w:pPr>
            <w:pStyle w:val="EDF32C5FCB0B42D8907069CE7B7E640C"/>
          </w:pPr>
          <w:r>
            <w:rPr>
              <w:rStyle w:val="CourtNameChar"/>
            </w:rPr>
            <w:t>Jurisdiction</w:t>
          </w:r>
        </w:p>
      </w:docPartBody>
    </w:docPart>
    <w:docPart>
      <w:docPartPr>
        <w:name w:val="FB804D09B1E1457EAA2946DBC8D0C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FE1E-ADDE-40F3-824D-836DC9C9A45A}"/>
      </w:docPartPr>
      <w:docPartBody>
        <w:p w:rsidR="00000000" w:rsidRDefault="00CE1F09">
          <w:pPr>
            <w:pStyle w:val="FB804D09B1E1457EAA2946DBC8D0CCB9"/>
          </w:pPr>
          <w:r>
            <w:t>Plaintiff's name</w:t>
          </w:r>
        </w:p>
      </w:docPartBody>
    </w:docPart>
    <w:docPart>
      <w:docPartPr>
        <w:name w:val="2FB1E1482A5448D4A45B30F753A24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B629-2FD2-41C3-9A7B-10E713088492}"/>
      </w:docPartPr>
      <w:docPartBody>
        <w:p w:rsidR="00000000" w:rsidRDefault="00CE1F09">
          <w:pPr>
            <w:pStyle w:val="2FB1E1482A5448D4A45B30F753A24F7D"/>
          </w:pPr>
          <w:r>
            <w:t>Plaintiff</w:t>
          </w:r>
        </w:p>
      </w:docPartBody>
    </w:docPart>
    <w:docPart>
      <w:docPartPr>
        <w:name w:val="D2D4B8BA692C4C9AB2FE9C87150CB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757F-1DCF-4A6F-83E7-E49516DCD259}"/>
      </w:docPartPr>
      <w:docPartBody>
        <w:p w:rsidR="00000000" w:rsidRDefault="00CE1F09">
          <w:pPr>
            <w:pStyle w:val="D2D4B8BA692C4C9AB2FE9C87150CBF8A"/>
          </w:pPr>
          <w:r>
            <w:t>vs</w:t>
          </w:r>
        </w:p>
      </w:docPartBody>
    </w:docPart>
    <w:docPart>
      <w:docPartPr>
        <w:name w:val="F320F6312EB4483A833DA63163BF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8AD2E-AF47-468A-A842-BB49C93C8F33}"/>
      </w:docPartPr>
      <w:docPartBody>
        <w:p w:rsidR="00000000" w:rsidRDefault="00CE1F09">
          <w:pPr>
            <w:pStyle w:val="F320F6312EB4483A833DA63163BF63DB"/>
          </w:pPr>
          <w:r>
            <w:t>Defendant's Name</w:t>
          </w:r>
        </w:p>
      </w:docPartBody>
    </w:docPart>
    <w:docPart>
      <w:docPartPr>
        <w:name w:val="BA8856437CE548C08EACF05779EE2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147E1-E0A7-4F85-992D-D42C2E79EE9E}"/>
      </w:docPartPr>
      <w:docPartBody>
        <w:p w:rsidR="00000000" w:rsidRDefault="00CE1F09">
          <w:pPr>
            <w:pStyle w:val="BA8856437CE548C08EACF05779EE266F"/>
          </w:pPr>
          <w:r>
            <w:t>Defendant</w:t>
          </w:r>
        </w:p>
      </w:docPartBody>
    </w:docPart>
    <w:docPart>
      <w:docPartPr>
        <w:name w:val="F8DDA1BFF363423F839D6C7E880F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065A9-9CF0-448D-9AD0-58E656BAC913}"/>
      </w:docPartPr>
      <w:docPartBody>
        <w:p w:rsidR="00000000" w:rsidRDefault="00CE1F09">
          <w:pPr>
            <w:pStyle w:val="F8DDA1BFF363423F839D6C7E880F94BA"/>
          </w:pPr>
          <w:r>
            <w:t>Case No.</w:t>
          </w:r>
        </w:p>
      </w:docPartBody>
    </w:docPart>
    <w:docPart>
      <w:docPartPr>
        <w:name w:val="5858F967D1484055883F7FD00302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8C08-8EF3-4149-B9AD-04959163C360}"/>
      </w:docPartPr>
      <w:docPartBody>
        <w:p w:rsidR="00000000" w:rsidRDefault="00CE1F09">
          <w:pPr>
            <w:pStyle w:val="5858F967D1484055883F7FD00302EB30"/>
          </w:pPr>
          <w:r>
            <w:t>Number</w:t>
          </w:r>
        </w:p>
      </w:docPartBody>
    </w:docPart>
    <w:docPart>
      <w:docPartPr>
        <w:name w:val="1FC04DE067594C328919A81BD6D3B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CBEE6-F781-4A9C-A862-B805333D2857}"/>
      </w:docPartPr>
      <w:docPartBody>
        <w:p w:rsidR="00000000" w:rsidRDefault="00CE1F09">
          <w:pPr>
            <w:pStyle w:val="1FC04DE067594C328919A81BD6D3B006"/>
          </w:pPr>
          <w:r>
            <w:t>Pleading Title</w:t>
          </w:r>
        </w:p>
      </w:docPartBody>
    </w:docPart>
    <w:docPart>
      <w:docPartPr>
        <w:name w:val="36407EC934CB49B1B8406D87CA41A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46EEB-C666-41BE-A0F9-5AB47406FE34}"/>
      </w:docPartPr>
      <w:docPartBody>
        <w:p w:rsidR="00000000" w:rsidRDefault="00CE1F09">
          <w:pPr>
            <w:pStyle w:val="36407EC934CB49B1B8406D87CA41AE98"/>
          </w:pPr>
          <w:r>
            <w:t>Type body of pleading here.</w:t>
          </w:r>
        </w:p>
      </w:docPartBody>
    </w:docPart>
    <w:docPart>
      <w:docPartPr>
        <w:name w:val="201132CF0B6240CB967F2B33D483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4ADA-C4E8-4984-B6C6-C67569098912}"/>
      </w:docPartPr>
      <w:docPartBody>
        <w:p w:rsidR="00000000" w:rsidRDefault="00CE1F09">
          <w:pPr>
            <w:pStyle w:val="201132CF0B6240CB967F2B33D483AC8F"/>
          </w:pPr>
          <w:r>
            <w:t>Dated this</w:t>
          </w:r>
        </w:p>
      </w:docPartBody>
    </w:docPart>
    <w:docPart>
      <w:docPartPr>
        <w:name w:val="0846B844A5FC434E97A626FACB8D9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38D1-DD09-4CBD-A6E6-E180F3122093}"/>
      </w:docPartPr>
      <w:docPartBody>
        <w:p w:rsidR="00000000" w:rsidRDefault="00CE1F09">
          <w:pPr>
            <w:pStyle w:val="0846B844A5FC434E97A626FACB8D9F47"/>
          </w:pPr>
          <w:r>
            <w:t>day</w:t>
          </w:r>
        </w:p>
      </w:docPartBody>
    </w:docPart>
    <w:docPart>
      <w:docPartPr>
        <w:name w:val="D543EF1A8DAE44AEB4CAB721588E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D1E75-CF4A-4CF4-805D-A61B186E1A93}"/>
      </w:docPartPr>
      <w:docPartBody>
        <w:p w:rsidR="00000000" w:rsidRDefault="00CE1F09">
          <w:pPr>
            <w:pStyle w:val="D543EF1A8DAE44AEB4CAB721588E974F"/>
          </w:pPr>
          <w:r>
            <w:t>of</w:t>
          </w:r>
        </w:p>
      </w:docPartBody>
    </w:docPart>
    <w:docPart>
      <w:docPartPr>
        <w:name w:val="C343E5C577EF4EE9BE33BF76B8FF1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8F7BE-F07B-4582-B0F9-A317DA27845C}"/>
      </w:docPartPr>
      <w:docPartBody>
        <w:p w:rsidR="00000000" w:rsidRDefault="00CE1F09">
          <w:pPr>
            <w:pStyle w:val="C343E5C577EF4EE9BE33BF76B8FF1B48"/>
          </w:pPr>
          <w:r w:rsidRPr="003A65EA">
            <w:t>Month</w:t>
          </w:r>
        </w:p>
      </w:docPartBody>
    </w:docPart>
    <w:docPart>
      <w:docPartPr>
        <w:name w:val="F23DAD37D256458DA9317250381E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90400-EC20-461C-B1E3-3360D0EF19F6}"/>
      </w:docPartPr>
      <w:docPartBody>
        <w:p w:rsidR="00000000" w:rsidRDefault="00CE1F09">
          <w:pPr>
            <w:pStyle w:val="F23DAD37D256458DA9317250381E3ED2"/>
          </w:pPr>
          <w:r>
            <w:t>year</w:t>
          </w:r>
        </w:p>
      </w:docPartBody>
    </w:docPart>
    <w:docPart>
      <w:docPartPr>
        <w:name w:val="32FB5C0A16C642F3B855EA1D2DDDA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CA9A9-372C-4FF2-913C-6F79A42620B6}"/>
      </w:docPartPr>
      <w:docPartBody>
        <w:p w:rsidR="00000000" w:rsidRDefault="00CE1F09">
          <w:pPr>
            <w:pStyle w:val="32FB5C0A16C642F3B855EA1D2DDDA9FA"/>
          </w:pPr>
          <w:r>
            <w:t>Attorney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9ACB3B5D34624B5C43C9864146338">
    <w:name w:val="32C9ACB3B5D34624B5C43C9864146338"/>
  </w:style>
  <w:style w:type="paragraph" w:customStyle="1" w:styleId="93926D137ECC459B837C4789FD943856">
    <w:name w:val="93926D137ECC459B837C4789FD943856"/>
  </w:style>
  <w:style w:type="paragraph" w:customStyle="1" w:styleId="891E9989580C46D3A9879E9B1B33DB82">
    <w:name w:val="891E9989580C46D3A9879E9B1B33DB82"/>
  </w:style>
  <w:style w:type="paragraph" w:customStyle="1" w:styleId="AC48690298B74588A01C3CD937F083A5">
    <w:name w:val="AC48690298B74588A01C3CD937F083A5"/>
  </w:style>
  <w:style w:type="paragraph" w:customStyle="1" w:styleId="8D419596B8A241888180CCE0DA089712">
    <w:name w:val="8D419596B8A241888180CCE0DA089712"/>
  </w:style>
  <w:style w:type="paragraph" w:customStyle="1" w:styleId="68147EA3570847E498007931A034F5BC">
    <w:name w:val="68147EA3570847E498007931A034F5BC"/>
  </w:style>
  <w:style w:type="paragraph" w:customStyle="1" w:styleId="EBB3D9CE1DD942618860C7C5839072DD">
    <w:name w:val="EBB3D9CE1DD942618860C7C5839072DD"/>
  </w:style>
  <w:style w:type="paragraph" w:customStyle="1" w:styleId="CourtName">
    <w:name w:val="Court Name"/>
    <w:basedOn w:val="Normal"/>
    <w:link w:val="CourtNameChar"/>
    <w:uiPriority w:val="1"/>
    <w:qFormat/>
    <w:pPr>
      <w:spacing w:before="240" w:after="0" w:line="480" w:lineRule="auto"/>
      <w:contextualSpacing/>
      <w:jc w:val="center"/>
    </w:pPr>
    <w:rPr>
      <w:caps/>
      <w:kern w:val="0"/>
      <w:sz w:val="20"/>
      <w:szCs w:val="20"/>
      <w:lang w:eastAsia="ja-JP"/>
      <w14:ligatures w14:val="none"/>
    </w:rPr>
  </w:style>
  <w:style w:type="character" w:customStyle="1" w:styleId="CourtNameChar">
    <w:name w:val="Court Name Char"/>
    <w:basedOn w:val="DefaultParagraphFont"/>
    <w:link w:val="CourtName"/>
    <w:uiPriority w:val="1"/>
    <w:rPr>
      <w:caps/>
      <w:kern w:val="0"/>
      <w:sz w:val="20"/>
      <w:szCs w:val="20"/>
      <w:lang w:eastAsia="ja-JP"/>
      <w14:ligatures w14:val="none"/>
    </w:rPr>
  </w:style>
  <w:style w:type="paragraph" w:customStyle="1" w:styleId="EDF32C5FCB0B42D8907069CE7B7E640C">
    <w:name w:val="EDF32C5FCB0B42D8907069CE7B7E640C"/>
  </w:style>
  <w:style w:type="paragraph" w:customStyle="1" w:styleId="FB804D09B1E1457EAA2946DBC8D0CCB9">
    <w:name w:val="FB804D09B1E1457EAA2946DBC8D0CCB9"/>
  </w:style>
  <w:style w:type="paragraph" w:customStyle="1" w:styleId="2FB1E1482A5448D4A45B30F753A24F7D">
    <w:name w:val="2FB1E1482A5448D4A45B30F753A24F7D"/>
  </w:style>
  <w:style w:type="paragraph" w:customStyle="1" w:styleId="D2D4B8BA692C4C9AB2FE9C87150CBF8A">
    <w:name w:val="D2D4B8BA692C4C9AB2FE9C87150CBF8A"/>
  </w:style>
  <w:style w:type="paragraph" w:customStyle="1" w:styleId="F320F6312EB4483A833DA63163BF63DB">
    <w:name w:val="F320F6312EB4483A833DA63163BF63DB"/>
  </w:style>
  <w:style w:type="paragraph" w:customStyle="1" w:styleId="BA8856437CE548C08EACF05779EE266F">
    <w:name w:val="BA8856437CE548C08EACF05779EE266F"/>
  </w:style>
  <w:style w:type="paragraph" w:customStyle="1" w:styleId="F8DDA1BFF363423F839D6C7E880F94BA">
    <w:name w:val="F8DDA1BFF363423F839D6C7E880F94BA"/>
  </w:style>
  <w:style w:type="paragraph" w:customStyle="1" w:styleId="5858F967D1484055883F7FD00302EB30">
    <w:name w:val="5858F967D1484055883F7FD00302EB30"/>
  </w:style>
  <w:style w:type="paragraph" w:customStyle="1" w:styleId="1FC04DE067594C328919A81BD6D3B006">
    <w:name w:val="1FC04DE067594C328919A81BD6D3B006"/>
  </w:style>
  <w:style w:type="paragraph" w:customStyle="1" w:styleId="36407EC934CB49B1B8406D87CA41AE98">
    <w:name w:val="36407EC934CB49B1B8406D87CA41AE98"/>
  </w:style>
  <w:style w:type="paragraph" w:customStyle="1" w:styleId="201132CF0B6240CB967F2B33D483AC8F">
    <w:name w:val="201132CF0B6240CB967F2B33D483AC8F"/>
  </w:style>
  <w:style w:type="paragraph" w:customStyle="1" w:styleId="0846B844A5FC434E97A626FACB8D9F47">
    <w:name w:val="0846B844A5FC434E97A626FACB8D9F47"/>
  </w:style>
  <w:style w:type="paragraph" w:customStyle="1" w:styleId="D543EF1A8DAE44AEB4CAB721588E974F">
    <w:name w:val="D543EF1A8DAE44AEB4CAB721588E974F"/>
  </w:style>
  <w:style w:type="paragraph" w:customStyle="1" w:styleId="C343E5C577EF4EE9BE33BF76B8FF1B48">
    <w:name w:val="C343E5C577EF4EE9BE33BF76B8FF1B48"/>
  </w:style>
  <w:style w:type="paragraph" w:customStyle="1" w:styleId="F23DAD37D256458DA9317250381E3ED2">
    <w:name w:val="F23DAD37D256458DA9317250381E3ED2"/>
  </w:style>
  <w:style w:type="paragraph" w:customStyle="1" w:styleId="32FB5C0A16C642F3B855EA1D2DDDA9FA">
    <w:name w:val="32FB5C0A16C642F3B855EA1D2DDDA9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lphabet letters flash card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Legal pleading paper (28 lines).dotx</Template>
  <TotalTime>15</TotalTime>
  <Pages>1</Pages>
  <Words>41</Words>
  <Characters>228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Jerri Patterson</dc:creator>
  <cp:lastModifiedBy>Jerri Patterson</cp:lastModifiedBy>
  <cp:revision>1</cp:revision>
  <dcterms:created xsi:type="dcterms:W3CDTF">2023-10-08T04:17:00Z</dcterms:created>
  <dcterms:modified xsi:type="dcterms:W3CDTF">2023-10-08T04:32:00Z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344a12e4-06e8-4ee7-b22c-e2922819be06</vt:lpwstr>
  </property>
</Properties>
</file>