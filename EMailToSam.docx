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1" w:themeTint="33"/>
  <w:body>
    <w:p w14:paraId="60EC567B" w14:textId="752A2A9E" w:rsidR="36289C1A" w:rsidRDefault="36289C1A" w:rsidP="36289C1A">
      <w:pPr>
        <w:pStyle w:val="Heading1"/>
        <w:ind w:firstLine="720"/>
      </w:pPr>
      <w:r>
        <w:t>October 8, 2023</w:t>
      </w:r>
    </w:p>
    <w:p w14:paraId="2B751C09" w14:textId="14A212E8" w:rsidR="36289C1A" w:rsidRDefault="36289C1A" w:rsidP="36289C1A">
      <w:pPr>
        <w:pStyle w:val="Heading1"/>
        <w:ind w:firstLine="720"/>
      </w:pPr>
    </w:p>
    <w:p w14:paraId="186F0155" w14:textId="306F74FF" w:rsidR="005D3711" w:rsidRPr="005D3711" w:rsidRDefault="36289C1A" w:rsidP="36289C1A">
      <w:pPr>
        <w:pStyle w:val="Heading1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t>Thank You Sam, Hello Tiffany, As I have been in 6 or 7 hospitals, Rehabs and Nursing homes for the past three years it will take a few days to retrieve the documents that I do not already have. Because of my Alzheimer's I will need to track down dates and locations carefully. I truly cannot remember some details, so I need to establish a paper trail. Fortunately, my girlfriend is a doctor who helps me with these things. I have coordinated with the business office here to set up a fax retrieval center. I will be sending a legal brief with as much information as possible that a 'brief' requires. I cannot thank you enough. Between this problem and trying to settle my affairs I am a bit stressed. One other thing, I remember why I missed that PTR court date. When I was at the detention center, even after being quarantined for 14 days (about 2 weeks) I contracted covid that nearly killed me. It should not take but a week, depending on hospital administers, to retrieve the documents and write the brief. Also because of my two years and four months incarcerated I defaulted on several of my fiduciary responsibilities. I have since brought my credit score up to a reasonable score to attempt to get a personal loan so I can pay off the balance of my fines with both Sebastion and Johnson counties. You could tell me who to contact to retrieve my balance owed. Before I finish this novel, I would like to tell you I have a very professional website in the works for your enterprise. Perhaps when I get close to publishing your website you could provide professional photos of you and your staff. The ones on your present site could use a bit of polish. Again, thank you very much. You have been truly professional in your duty to the court.</w:t>
      </w:r>
    </w:p>
    <w:p w14:paraId="36C5D391" w14:textId="1A9AC287" w:rsidR="36289C1A" w:rsidRDefault="36289C1A" w:rsidP="36289C1A"/>
    <w:p w14:paraId="4A6F7B73" w14:textId="334EAB9C" w:rsidR="36289C1A" w:rsidRDefault="36289C1A" w:rsidP="36289C1A">
      <w:r>
        <w:t>Sincerely</w:t>
      </w:r>
    </w:p>
    <w:p w14:paraId="071842D5" w14:textId="60631DF2" w:rsidR="36289C1A" w:rsidRDefault="36289C1A" w:rsidP="36289C1A">
      <w:r>
        <w:t>Gerald Patterson</w:t>
      </w:r>
    </w:p>
    <w:p w14:paraId="40DCAB06" w14:textId="77777777" w:rsidR="00A9204E" w:rsidRDefault="00A9204E"/>
    <w:sectPr w:rsidR="00A920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8901B" w14:textId="77777777" w:rsidR="005E7269" w:rsidRDefault="005E7269">
      <w:r>
        <w:separator/>
      </w:r>
    </w:p>
  </w:endnote>
  <w:endnote w:type="continuationSeparator" w:id="0">
    <w:p w14:paraId="6080E6B7" w14:textId="77777777" w:rsidR="005E7269" w:rsidRDefault="005E7269">
      <w:r>
        <w:continuationSeparator/>
      </w:r>
    </w:p>
  </w:endnote>
  <w:endnote w:type="continuationNotice" w:id="1">
    <w:p w14:paraId="41D03C5E" w14:textId="77777777" w:rsidR="00E9709D" w:rsidRDefault="00E970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62FA7" w14:paraId="496C4381" w14:textId="77777777" w:rsidTr="0C462FA7">
      <w:trPr>
        <w:trHeight w:val="300"/>
      </w:trPr>
      <w:tc>
        <w:tcPr>
          <w:tcW w:w="3120" w:type="dxa"/>
        </w:tcPr>
        <w:p w14:paraId="422D98F3" w14:textId="199D4D26" w:rsidR="0C462FA7" w:rsidRDefault="0C462FA7" w:rsidP="0C462FA7">
          <w:pPr>
            <w:pStyle w:val="Header"/>
            <w:ind w:left="-115"/>
          </w:pPr>
        </w:p>
      </w:tc>
      <w:tc>
        <w:tcPr>
          <w:tcW w:w="3120" w:type="dxa"/>
        </w:tcPr>
        <w:p w14:paraId="058D2686" w14:textId="4A4EAC22" w:rsidR="0C462FA7" w:rsidRDefault="0C462FA7" w:rsidP="0C462FA7">
          <w:pPr>
            <w:pStyle w:val="Header"/>
            <w:jc w:val="center"/>
          </w:pPr>
        </w:p>
      </w:tc>
      <w:tc>
        <w:tcPr>
          <w:tcW w:w="3120" w:type="dxa"/>
        </w:tcPr>
        <w:p w14:paraId="003307FB" w14:textId="577A4BC0" w:rsidR="0C462FA7" w:rsidRDefault="0C462FA7" w:rsidP="0C462FA7">
          <w:pPr>
            <w:pStyle w:val="Header"/>
            <w:ind w:right="-115"/>
            <w:jc w:val="right"/>
          </w:pPr>
        </w:p>
      </w:tc>
    </w:tr>
  </w:tbl>
  <w:p w14:paraId="075EC7EE" w14:textId="144C046C" w:rsidR="0C462FA7" w:rsidRDefault="0C462FA7" w:rsidP="0C462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BCFBD" w14:textId="77777777" w:rsidR="005E7269" w:rsidRDefault="005E7269">
      <w:r>
        <w:separator/>
      </w:r>
    </w:p>
  </w:footnote>
  <w:footnote w:type="continuationSeparator" w:id="0">
    <w:p w14:paraId="3B876466" w14:textId="77777777" w:rsidR="005E7269" w:rsidRDefault="005E7269">
      <w:r>
        <w:continuationSeparator/>
      </w:r>
    </w:p>
  </w:footnote>
  <w:footnote w:type="continuationNotice" w:id="1">
    <w:p w14:paraId="7F996E80" w14:textId="77777777" w:rsidR="00E9709D" w:rsidRDefault="00E970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62FA7" w14:paraId="021E4DA5" w14:textId="77777777" w:rsidTr="0C462FA7">
      <w:trPr>
        <w:trHeight w:val="300"/>
      </w:trPr>
      <w:tc>
        <w:tcPr>
          <w:tcW w:w="3120" w:type="dxa"/>
        </w:tcPr>
        <w:p w14:paraId="09C4D027" w14:textId="1AC25222" w:rsidR="0C462FA7" w:rsidRDefault="0C462FA7" w:rsidP="0C462FA7">
          <w:pPr>
            <w:pStyle w:val="Header"/>
            <w:ind w:left="-115"/>
          </w:pPr>
        </w:p>
      </w:tc>
      <w:tc>
        <w:tcPr>
          <w:tcW w:w="3120" w:type="dxa"/>
        </w:tcPr>
        <w:p w14:paraId="6A11AD94" w14:textId="15FA368E" w:rsidR="0C462FA7" w:rsidRDefault="0C462FA7" w:rsidP="0C462FA7">
          <w:pPr>
            <w:pStyle w:val="Header"/>
            <w:jc w:val="center"/>
          </w:pPr>
        </w:p>
      </w:tc>
      <w:tc>
        <w:tcPr>
          <w:tcW w:w="3120" w:type="dxa"/>
        </w:tcPr>
        <w:p w14:paraId="2AE425DB" w14:textId="3E07E38D" w:rsidR="0C462FA7" w:rsidRDefault="0C462FA7" w:rsidP="0C462FA7">
          <w:pPr>
            <w:pStyle w:val="Header"/>
            <w:ind w:right="-115"/>
            <w:jc w:val="right"/>
          </w:pPr>
        </w:p>
      </w:tc>
    </w:tr>
  </w:tbl>
  <w:p w14:paraId="664B0736" w14:textId="7B34B1BC" w:rsidR="0C462FA7" w:rsidRDefault="0C462FA7" w:rsidP="0C462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23986322">
    <w:abstractNumId w:val="19"/>
  </w:num>
  <w:num w:numId="2" w16cid:durableId="86653534">
    <w:abstractNumId w:val="12"/>
  </w:num>
  <w:num w:numId="3" w16cid:durableId="1326515222">
    <w:abstractNumId w:val="10"/>
  </w:num>
  <w:num w:numId="4" w16cid:durableId="322437202">
    <w:abstractNumId w:val="21"/>
  </w:num>
  <w:num w:numId="5" w16cid:durableId="1610353286">
    <w:abstractNumId w:val="13"/>
  </w:num>
  <w:num w:numId="6" w16cid:durableId="1048798681">
    <w:abstractNumId w:val="16"/>
  </w:num>
  <w:num w:numId="7" w16cid:durableId="44377127">
    <w:abstractNumId w:val="18"/>
  </w:num>
  <w:num w:numId="8" w16cid:durableId="188108314">
    <w:abstractNumId w:val="9"/>
  </w:num>
  <w:num w:numId="9" w16cid:durableId="1508863823">
    <w:abstractNumId w:val="7"/>
  </w:num>
  <w:num w:numId="10" w16cid:durableId="977297400">
    <w:abstractNumId w:val="6"/>
  </w:num>
  <w:num w:numId="11" w16cid:durableId="2007172681">
    <w:abstractNumId w:val="5"/>
  </w:num>
  <w:num w:numId="12" w16cid:durableId="1636252974">
    <w:abstractNumId w:val="4"/>
  </w:num>
  <w:num w:numId="13" w16cid:durableId="664893654">
    <w:abstractNumId w:val="8"/>
  </w:num>
  <w:num w:numId="14" w16cid:durableId="1649245392">
    <w:abstractNumId w:val="3"/>
  </w:num>
  <w:num w:numId="15" w16cid:durableId="916674794">
    <w:abstractNumId w:val="2"/>
  </w:num>
  <w:num w:numId="16" w16cid:durableId="2133284068">
    <w:abstractNumId w:val="1"/>
  </w:num>
  <w:num w:numId="17" w16cid:durableId="395666222">
    <w:abstractNumId w:val="0"/>
  </w:num>
  <w:num w:numId="18" w16cid:durableId="2076858040">
    <w:abstractNumId w:val="14"/>
  </w:num>
  <w:num w:numId="19" w16cid:durableId="1403067364">
    <w:abstractNumId w:val="15"/>
  </w:num>
  <w:num w:numId="20" w16cid:durableId="668556523">
    <w:abstractNumId w:val="20"/>
  </w:num>
  <w:num w:numId="21" w16cid:durableId="2038582841">
    <w:abstractNumId w:val="17"/>
  </w:num>
  <w:num w:numId="22" w16cid:durableId="872619772">
    <w:abstractNumId w:val="11"/>
  </w:num>
  <w:num w:numId="23" w16cid:durableId="2811101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11"/>
    <w:rsid w:val="002A289C"/>
    <w:rsid w:val="004D468C"/>
    <w:rsid w:val="005D3711"/>
    <w:rsid w:val="005E7269"/>
    <w:rsid w:val="0063161D"/>
    <w:rsid w:val="00636F74"/>
    <w:rsid w:val="00645252"/>
    <w:rsid w:val="006D3D74"/>
    <w:rsid w:val="0083569A"/>
    <w:rsid w:val="00A9204E"/>
    <w:rsid w:val="00E9709D"/>
    <w:rsid w:val="0C462FA7"/>
    <w:rsid w:val="36289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F7EC"/>
  <w15:chartTrackingRefBased/>
  <w15:docId w15:val="{FE55DFA3-1E71-4A07-A591-F0F29C1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0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3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220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2430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4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i\AppData\Local\Microsoft\Office\16.0\DTS\en-US%7bEA949E80-E925-499D-ABE7-FBCCD4CEA617%7d\%7b34AF16D8-E77F-4DF4-8202-B40D88F65D8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35A199-8F38-4F89-9D80-447A68A1562C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%7b34AF16D8-E77F-4DF4-8202-B40D88F65D83%7dtf02786999_win32.dotx</Template>
  <TotalTime>0</TotalTime>
  <Pages>1</Pages>
  <Words>267</Words>
  <Characters>1527</Characters>
  <Application>Microsoft Office Word</Application>
  <DocSecurity>4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 Patterson</dc:creator>
  <cp:keywords/>
  <dc:description/>
  <cp:lastModifiedBy>Jerri Patterson</cp:lastModifiedBy>
  <cp:revision>5</cp:revision>
  <dcterms:created xsi:type="dcterms:W3CDTF">2023-10-08T04:56:00Z</dcterms:created>
  <dcterms:modified xsi:type="dcterms:W3CDTF">2023-10-08T06:10:00Z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